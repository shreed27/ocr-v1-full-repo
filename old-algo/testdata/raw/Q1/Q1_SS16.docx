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AD6FB5">
      <w:pPr>
        <w:autoSpaceDE w:val="0"/>
        <w:jc w:val="both"/>
        <w:rPr>
          <w:rFonts w:ascii="Arial" w:hAnsi="Arial" w:cs="Andalus"/>
          <w:color w:val="800000"/>
          <w:sz w:val="32"/>
          <w:szCs w:val="32"/>
        </w:rPr>
      </w:pPr>
      <w:r>
        <w:rPr>
          <w:rFonts w:ascii="Arial" w:hAnsi="Arial" w:cs="Andalus"/>
          <w:b/>
          <w:color w:val="000000"/>
          <w:sz w:val="36"/>
          <w:szCs w:val="36"/>
        </w:rPr>
        <w:t>Assignment</w:t>
      </w:r>
      <w:proofErr w:type="gramStart"/>
      <w:r>
        <w:rPr>
          <w:rFonts w:ascii="Arial" w:hAnsi="Arial" w:cs="Andalus"/>
          <w:b/>
          <w:color w:val="000000"/>
          <w:sz w:val="36"/>
          <w:szCs w:val="36"/>
        </w:rPr>
        <w:t>:6</w:t>
      </w:r>
      <w:proofErr w:type="gramEnd"/>
      <w:r>
        <w:rPr>
          <w:rFonts w:ascii="Arial" w:hAnsi="Arial" w:cs="Andalus"/>
          <w:b/>
          <w:color w:val="000000"/>
          <w:sz w:val="36"/>
          <w:szCs w:val="36"/>
        </w:rPr>
        <w:t xml:space="preserve"> </w:t>
      </w:r>
      <w:r>
        <w:rPr>
          <w:rFonts w:ascii="Arial" w:hAnsi="Arial" w:cs="Andalus"/>
          <w:color w:val="800000"/>
          <w:sz w:val="32"/>
          <w:szCs w:val="32"/>
        </w:rPr>
        <w:t>(0 marks – no reference to the diagram)</w:t>
      </w:r>
    </w:p>
    <w:p w:rsidR="00000000" w:rsidRDefault="00AD6FB5">
      <w:pPr>
        <w:rPr>
          <w:rFonts w:ascii="Arial" w:hAnsi="Arial" w:cs="Andalus"/>
          <w:color w:val="800000"/>
          <w:sz w:val="32"/>
          <w:szCs w:val="32"/>
          <w:u w:val="single"/>
        </w:rPr>
      </w:pPr>
    </w:p>
    <w:p w:rsidR="00AD6FB5" w:rsidRDefault="00AD6FB5">
      <w:pPr>
        <w:rPr>
          <w:rFonts w:ascii="Arial" w:hAnsi="Arial" w:cs="Andalus"/>
          <w:color w:val="800000"/>
          <w:sz w:val="32"/>
          <w:szCs w:val="32"/>
          <w:u w:val="single"/>
        </w:rPr>
      </w:pPr>
      <w:bookmarkStart w:id="0" w:name="_GoBack"/>
      <w:bookmarkEnd w:id="0"/>
    </w:p>
    <w:p w:rsidR="00AD6FB5" w:rsidRDefault="00AD6FB5">
      <w:pPr>
        <w:rPr>
          <w:rFonts w:ascii="Arial" w:hAnsi="Arial" w:cs="Andalus"/>
          <w:color w:val="800000"/>
          <w:sz w:val="32"/>
          <w:szCs w:val="32"/>
          <w:u w:val="single"/>
        </w:rPr>
      </w:pPr>
    </w:p>
    <w:p w:rsidR="00000000" w:rsidRDefault="00AD6FB5">
      <w:pPr>
        <w:rPr>
          <w:rFonts w:ascii="Arial" w:hAnsi="Arial" w:cs="Andalus"/>
          <w:b/>
          <w:u w:val="single"/>
        </w:rPr>
      </w:pPr>
      <w:r>
        <w:rPr>
          <w:rFonts w:ascii="Arial" w:hAnsi="Arial" w:cs="Andalus"/>
          <w:b/>
          <w:u w:val="single"/>
        </w:rPr>
        <w:t>Production possibility curve:</w:t>
      </w:r>
    </w:p>
    <w:p w:rsidR="00000000" w:rsidRDefault="00AD6FB5">
      <w:pPr>
        <w:rPr>
          <w:rFonts w:ascii="Arial" w:hAnsi="Arial" w:cs="Andalus"/>
        </w:rPr>
      </w:pPr>
      <w:r>
        <w:rPr>
          <w:rFonts w:ascii="Arial" w:hAnsi="Arial" w:cs="Andalus"/>
        </w:rPr>
        <w:t>Production possibility curve is a curve measuring the maximum combination of output that can be obtained from a given number of inputs.</w:t>
      </w:r>
    </w:p>
    <w:p w:rsidR="00000000" w:rsidRDefault="00AD6FB5">
      <w:pPr>
        <w:rPr>
          <w:rFonts w:ascii="Arial" w:hAnsi="Arial" w:cs="Andalus"/>
        </w:rPr>
      </w:pPr>
      <w:r>
        <w:rPr>
          <w:rFonts w:ascii="Arial" w:hAnsi="Arial" w:cs="Andalus"/>
        </w:rPr>
        <w:t>Production possibility curve demonst</w:t>
      </w:r>
      <w:r>
        <w:rPr>
          <w:rFonts w:ascii="Arial" w:hAnsi="Arial" w:cs="Andalus"/>
        </w:rPr>
        <w:t>rate that:</w:t>
      </w:r>
    </w:p>
    <w:p w:rsidR="00000000" w:rsidRDefault="00AD6FB5">
      <w:pPr>
        <w:pStyle w:val="ListParagraph"/>
        <w:numPr>
          <w:ilvl w:val="0"/>
          <w:numId w:val="1"/>
        </w:numPr>
        <w:rPr>
          <w:rFonts w:ascii="Arial" w:hAnsi="Arial" w:cs="Andalus"/>
          <w:sz w:val="20"/>
          <w:szCs w:val="20"/>
        </w:rPr>
      </w:pPr>
      <w:r>
        <w:rPr>
          <w:rFonts w:ascii="Arial" w:hAnsi="Arial" w:cs="Andalus"/>
          <w:sz w:val="20"/>
          <w:szCs w:val="20"/>
        </w:rPr>
        <w:t xml:space="preserve"> </w:t>
      </w:r>
      <w:r>
        <w:rPr>
          <w:rFonts w:ascii="Arial" w:hAnsi="Arial" w:cs="Andalus"/>
          <w:sz w:val="20"/>
          <w:szCs w:val="20"/>
        </w:rPr>
        <w:t>There is a limit to what you can achieve given the existing resources and technology.</w:t>
      </w:r>
    </w:p>
    <w:p w:rsidR="00000000" w:rsidRDefault="00AD6FB5">
      <w:pPr>
        <w:pStyle w:val="ListParagraph"/>
        <w:numPr>
          <w:ilvl w:val="0"/>
          <w:numId w:val="1"/>
        </w:numPr>
        <w:rPr>
          <w:rFonts w:ascii="Arial" w:hAnsi="Arial" w:cs="Andalus"/>
          <w:sz w:val="20"/>
          <w:szCs w:val="20"/>
        </w:rPr>
      </w:pPr>
      <w:r>
        <w:rPr>
          <w:rFonts w:ascii="Arial" w:hAnsi="Arial" w:cs="Andalus"/>
          <w:sz w:val="20"/>
          <w:szCs w:val="20"/>
        </w:rPr>
        <w:t>Every choice you make has an opportunity cost and you can get more of something only by giving up something else.</w:t>
      </w:r>
    </w:p>
    <w:p w:rsidR="00000000" w:rsidRDefault="00AD6FB5">
      <w:pPr>
        <w:rPr>
          <w:rFonts w:ascii="Arial" w:hAnsi="Arial" w:cs="Andalus"/>
          <w:b/>
          <w:u w:val="single"/>
        </w:rPr>
      </w:pPr>
      <w:r>
        <w:rPr>
          <w:rFonts w:ascii="Arial" w:hAnsi="Arial" w:cs="Andalus"/>
          <w:b/>
          <w:u w:val="single"/>
        </w:rPr>
        <w:t>Scarcity: (2)</w:t>
      </w:r>
    </w:p>
    <w:p w:rsidR="00000000" w:rsidRDefault="00AD6FB5">
      <w:pPr>
        <w:rPr>
          <w:rFonts w:ascii="Arial" w:hAnsi="Arial" w:cs="Andalus"/>
        </w:rPr>
      </w:pPr>
      <w:r>
        <w:rPr>
          <w:rFonts w:ascii="Arial" w:hAnsi="Arial" w:cs="Andalus"/>
        </w:rPr>
        <w:t>Scarcity is a situation in whi</w:t>
      </w:r>
      <w:r>
        <w:rPr>
          <w:rFonts w:ascii="Arial" w:hAnsi="Arial" w:cs="Andalus"/>
        </w:rPr>
        <w:t>ch resources are limited but can be used in different ways; so one goods or services must be sacrificed for another.</w:t>
      </w:r>
    </w:p>
    <w:p w:rsidR="00000000" w:rsidRDefault="00AD6FB5">
      <w:pPr>
        <w:rPr>
          <w:rFonts w:ascii="Arial" w:hAnsi="Arial" w:cs="Andalus"/>
        </w:rPr>
      </w:pPr>
      <w:r>
        <w:rPr>
          <w:rFonts w:ascii="Arial" w:hAnsi="Arial" w:cs="Andalus"/>
        </w:rPr>
        <w:t xml:space="preserve">Scarcity does not mean that goods are rare; scarcity exist because economic resources are unable to supply all goods demanded. Society has </w:t>
      </w:r>
      <w:r>
        <w:rPr>
          <w:rFonts w:ascii="Arial" w:hAnsi="Arial" w:cs="Andalus"/>
        </w:rPr>
        <w:t>unlimited wants and needs, so limited resources cannot satisfied their whole demand’s</w:t>
      </w:r>
      <w:proofErr w:type="gramStart"/>
      <w:r>
        <w:rPr>
          <w:rFonts w:ascii="Arial" w:hAnsi="Arial" w:cs="Andalus"/>
        </w:rPr>
        <w:t>.(</w:t>
      </w:r>
      <w:proofErr w:type="gramEnd"/>
      <w:r>
        <w:rPr>
          <w:rFonts w:ascii="Arial" w:hAnsi="Arial" w:cs="Andalus"/>
        </w:rPr>
        <w:t>1)</w:t>
      </w:r>
    </w:p>
    <w:p w:rsidR="00000000" w:rsidRDefault="00AD6FB5">
      <w:pPr>
        <w:rPr>
          <w:rFonts w:ascii="Arial" w:hAnsi="Arial" w:cs="Andalus"/>
          <w:b/>
        </w:rPr>
      </w:pPr>
      <w:r>
        <w:rPr>
          <w:rFonts w:ascii="Arial" w:hAnsi="Arial" w:cs="Andalus"/>
          <w:b/>
        </w:rPr>
        <w:t>Example</w:t>
      </w:r>
    </w:p>
    <w:p w:rsidR="00000000" w:rsidRDefault="00AD6FB5">
      <w:pPr>
        <w:rPr>
          <w:rFonts w:ascii="Arial" w:hAnsi="Arial" w:cs="Andalus"/>
        </w:rPr>
      </w:pPr>
      <w:r>
        <w:rPr>
          <w:rFonts w:ascii="Arial" w:hAnsi="Arial" w:cs="Andalus"/>
        </w:rPr>
        <w:t>Real life example would be water scarcity. Water scarcity is the main problem forced by many societies. Water use has been growing at more than twice the rate</w:t>
      </w:r>
      <w:r>
        <w:rPr>
          <w:rFonts w:ascii="Arial" w:hAnsi="Arial" w:cs="Andalus"/>
        </w:rPr>
        <w:t xml:space="preserve"> of population increase.</w:t>
      </w:r>
    </w:p>
    <w:p w:rsidR="00000000" w:rsidRDefault="00AD6FB5">
      <w:pPr>
        <w:rPr>
          <w:rFonts w:ascii="Arial" w:hAnsi="Arial" w:cs="Andalus"/>
          <w:b/>
          <w:u w:val="single"/>
        </w:rPr>
      </w:pPr>
      <w:r>
        <w:rPr>
          <w:rFonts w:ascii="Arial" w:hAnsi="Arial" w:cs="Andalus"/>
          <w:b/>
          <w:u w:val="single"/>
        </w:rPr>
        <w:t xml:space="preserve"> </w:t>
      </w:r>
      <w:r>
        <w:rPr>
          <w:rFonts w:ascii="Arial" w:hAnsi="Arial" w:cs="Andalus"/>
          <w:b/>
          <w:u w:val="single"/>
        </w:rPr>
        <w:t>Choice:</w:t>
      </w:r>
    </w:p>
    <w:p w:rsidR="00000000" w:rsidRDefault="00AD6FB5">
      <w:pPr>
        <w:rPr>
          <w:rFonts w:ascii="Arial" w:hAnsi="Arial" w:cs="Andalus"/>
        </w:rPr>
      </w:pPr>
      <w:r>
        <w:rPr>
          <w:rFonts w:ascii="Arial" w:hAnsi="Arial" w:cs="Andalus"/>
        </w:rPr>
        <w:t>Human being has unlimited wants so society cannot produce goods in an expected quantity, people have to make choices. When a choice is made, it involves sacrifices such as economy or quality wise.</w:t>
      </w:r>
    </w:p>
    <w:p w:rsidR="00000000" w:rsidRDefault="00AD6FB5">
      <w:pPr>
        <w:rPr>
          <w:rFonts w:ascii="Arial" w:hAnsi="Arial" w:cs="Andalus"/>
          <w:b/>
        </w:rPr>
      </w:pPr>
      <w:r>
        <w:rPr>
          <w:rFonts w:ascii="Arial" w:hAnsi="Arial" w:cs="Andalus"/>
          <w:b/>
        </w:rPr>
        <w:t>Example</w:t>
      </w:r>
    </w:p>
    <w:p w:rsidR="00000000" w:rsidRDefault="00AD6FB5">
      <w:pPr>
        <w:rPr>
          <w:rFonts w:ascii="Arial" w:hAnsi="Arial" w:cs="Andalus"/>
        </w:rPr>
      </w:pPr>
      <w:r>
        <w:rPr>
          <w:rFonts w:ascii="Arial" w:hAnsi="Arial" w:cs="Andalus"/>
        </w:rPr>
        <w:t>Government decide</w:t>
      </w:r>
      <w:r>
        <w:rPr>
          <w:rFonts w:ascii="Arial" w:hAnsi="Arial" w:cs="Andalus"/>
        </w:rPr>
        <w:t>s to build hospitals and due to which buildings school lacks of resources. Hence it has to forgo either one for time being. The act of forgoing is called opportunity cost.</w:t>
      </w:r>
    </w:p>
    <w:p w:rsidR="00000000" w:rsidRDefault="00AD6FB5">
      <w:pPr>
        <w:rPr>
          <w:rFonts w:ascii="Arial" w:hAnsi="Arial" w:cs="Andalus"/>
        </w:rPr>
      </w:pPr>
      <w:r>
        <w:rPr>
          <w:rFonts w:ascii="Arial" w:hAnsi="Arial" w:cs="Andalus"/>
        </w:rPr>
        <w:t>Choice is based on three things:</w:t>
      </w:r>
    </w:p>
    <w:p w:rsidR="00000000" w:rsidRDefault="00AD6FB5">
      <w:pPr>
        <w:rPr>
          <w:rFonts w:ascii="Arial" w:hAnsi="Arial" w:cs="Andalus"/>
        </w:rPr>
      </w:pPr>
      <w:r>
        <w:rPr>
          <w:rFonts w:ascii="Arial" w:hAnsi="Arial" w:cs="Andalus"/>
          <w:b/>
        </w:rPr>
        <w:t xml:space="preserve">What to produce </w:t>
      </w:r>
      <w:proofErr w:type="gramStart"/>
      <w:r>
        <w:rPr>
          <w:rFonts w:ascii="Arial" w:hAnsi="Arial" w:cs="Andalus"/>
        </w:rPr>
        <w:t>Means</w:t>
      </w:r>
      <w:proofErr w:type="gramEnd"/>
      <w:r>
        <w:rPr>
          <w:rFonts w:ascii="Arial" w:hAnsi="Arial" w:cs="Andalus"/>
        </w:rPr>
        <w:t xml:space="preserve"> what commodities or quantity </w:t>
      </w:r>
      <w:r>
        <w:rPr>
          <w:rFonts w:ascii="Arial" w:hAnsi="Arial" w:cs="Andalus"/>
        </w:rPr>
        <w:t>society should produce and also either put their resources to produce more capital goods (machinery) or consumer goods.</w:t>
      </w:r>
    </w:p>
    <w:p w:rsidR="00000000" w:rsidRDefault="00AD6FB5">
      <w:pPr>
        <w:rPr>
          <w:rFonts w:ascii="Arial" w:hAnsi="Arial" w:cs="Andalus"/>
        </w:rPr>
      </w:pPr>
      <w:r>
        <w:rPr>
          <w:rFonts w:ascii="Arial" w:hAnsi="Arial" w:cs="Andalus"/>
          <w:b/>
        </w:rPr>
        <w:t>How to produce refer</w:t>
      </w:r>
      <w:r>
        <w:rPr>
          <w:rFonts w:ascii="Arial" w:hAnsi="Arial" w:cs="Andalus"/>
        </w:rPr>
        <w:t xml:space="preserve"> to the methods of production and the kind of technology to be used for producing goods. For example, a road can be </w:t>
      </w:r>
      <w:r>
        <w:rPr>
          <w:rFonts w:ascii="Arial" w:hAnsi="Arial" w:cs="Andalus"/>
        </w:rPr>
        <w:t xml:space="preserve">built by using more human </w:t>
      </w:r>
      <w:proofErr w:type="spellStart"/>
      <w:r>
        <w:rPr>
          <w:rFonts w:ascii="Arial" w:hAnsi="Arial" w:cs="Andalus"/>
        </w:rPr>
        <w:t>labor</w:t>
      </w:r>
      <w:proofErr w:type="spellEnd"/>
      <w:r>
        <w:rPr>
          <w:rFonts w:ascii="Arial" w:hAnsi="Arial" w:cs="Andalus"/>
        </w:rPr>
        <w:t xml:space="preserve"> or more machinery.</w:t>
      </w:r>
    </w:p>
    <w:p w:rsidR="00000000" w:rsidRDefault="00AD6FB5">
      <w:pPr>
        <w:rPr>
          <w:rFonts w:ascii="Arial" w:hAnsi="Arial" w:cs="Andalus"/>
        </w:rPr>
      </w:pPr>
      <w:r>
        <w:rPr>
          <w:rFonts w:ascii="Arial" w:hAnsi="Arial" w:cs="Andalus"/>
          <w:b/>
        </w:rPr>
        <w:t>For whom to produce means</w:t>
      </w:r>
      <w:r>
        <w:rPr>
          <w:rFonts w:ascii="Arial" w:hAnsi="Arial" w:cs="Andalus"/>
        </w:rPr>
        <w:t xml:space="preserve"> the distribution of national income. Everybody cannot get equal share of income. Some get more and become rich while other get less and remain poor.</w:t>
      </w:r>
    </w:p>
    <w:p w:rsidR="00000000" w:rsidRDefault="00AD6FB5">
      <w:pPr>
        <w:rPr>
          <w:rFonts w:ascii="Arial" w:hAnsi="Arial" w:cs="Andalus"/>
        </w:rPr>
      </w:pPr>
    </w:p>
    <w:p w:rsidR="00000000" w:rsidRDefault="00AD6FB5">
      <w:pPr>
        <w:rPr>
          <w:rFonts w:ascii="Arial" w:hAnsi="Arial" w:cs="Andalus"/>
          <w:b/>
          <w:u w:val="single"/>
        </w:rPr>
      </w:pPr>
      <w:r>
        <w:rPr>
          <w:rFonts w:ascii="Arial" w:hAnsi="Arial" w:cs="Andalus"/>
          <w:b/>
          <w:u w:val="single"/>
        </w:rPr>
        <w:t>Opportunity cost:</w:t>
      </w:r>
    </w:p>
    <w:p w:rsidR="00000000" w:rsidRDefault="00AD6FB5">
      <w:pPr>
        <w:rPr>
          <w:rFonts w:ascii="Arial" w:hAnsi="Arial" w:cs="Andalus"/>
        </w:rPr>
      </w:pPr>
      <w:r>
        <w:rPr>
          <w:rFonts w:ascii="Arial" w:hAnsi="Arial" w:cs="Andalus"/>
        </w:rPr>
        <w:t>An opportun</w:t>
      </w:r>
      <w:r>
        <w:rPr>
          <w:rFonts w:ascii="Arial" w:hAnsi="Arial" w:cs="Andalus"/>
        </w:rPr>
        <w:t xml:space="preserve">ity cost is the value of the benefit sacrificed when one course of action is chosen in preference to an </w:t>
      </w:r>
      <w:proofErr w:type="gramStart"/>
      <w:r>
        <w:rPr>
          <w:rFonts w:ascii="Arial" w:hAnsi="Arial" w:cs="Andalus"/>
        </w:rPr>
        <w:t>alternative  (</w:t>
      </w:r>
      <w:proofErr w:type="gramEnd"/>
      <w:r>
        <w:rPr>
          <w:rFonts w:ascii="Arial" w:hAnsi="Arial" w:cs="Andalus"/>
        </w:rPr>
        <w:t>3)</w:t>
      </w:r>
    </w:p>
    <w:p w:rsidR="00000000" w:rsidRDefault="00AD6FB5">
      <w:pPr>
        <w:rPr>
          <w:rFonts w:ascii="Arial" w:hAnsi="Arial" w:cs="Andalus"/>
        </w:rPr>
      </w:pPr>
      <w:r>
        <w:rPr>
          <w:rFonts w:ascii="Arial" w:hAnsi="Arial" w:cs="Andalus"/>
        </w:rPr>
        <w:t>Opportunity cost is the value of what is forgone in order to have something else. This is important for production possibility curve be</w:t>
      </w:r>
      <w:r>
        <w:rPr>
          <w:rFonts w:ascii="Arial" w:hAnsi="Arial" w:cs="Andalus"/>
        </w:rPr>
        <w:t>cause a society will decide how to best allocate its resources according to its opportunity cost.</w:t>
      </w:r>
    </w:p>
    <w:p w:rsidR="00000000" w:rsidRDefault="00AD6FB5">
      <w:pPr>
        <w:rPr>
          <w:rFonts w:ascii="Arial" w:hAnsi="Arial" w:cs="Andalus"/>
          <w:b/>
        </w:rPr>
      </w:pPr>
      <w:r>
        <w:rPr>
          <w:rFonts w:ascii="Arial" w:hAnsi="Arial" w:cs="Andalus"/>
          <w:b/>
        </w:rPr>
        <w:t>Examples</w:t>
      </w:r>
    </w:p>
    <w:p w:rsidR="00000000" w:rsidRDefault="00AD6FB5">
      <w:pPr>
        <w:pStyle w:val="ListParagraph"/>
        <w:numPr>
          <w:ilvl w:val="0"/>
          <w:numId w:val="2"/>
        </w:numPr>
        <w:rPr>
          <w:rFonts w:ascii="Arial" w:hAnsi="Arial" w:cs="Andalus"/>
          <w:sz w:val="20"/>
          <w:szCs w:val="20"/>
        </w:rPr>
      </w:pPr>
      <w:r>
        <w:rPr>
          <w:rFonts w:ascii="Arial" w:hAnsi="Arial" w:cs="Andalus"/>
          <w:sz w:val="20"/>
          <w:szCs w:val="20"/>
        </w:rPr>
        <w:t>Opportunity cost of an economy investing its resources in new capital goods is the current production of consumer goods that is given up.</w:t>
      </w:r>
    </w:p>
    <w:p w:rsidR="00000000" w:rsidRDefault="00AD6FB5">
      <w:pPr>
        <w:pStyle w:val="ListParagraph"/>
        <w:numPr>
          <w:ilvl w:val="0"/>
          <w:numId w:val="2"/>
        </w:numPr>
        <w:rPr>
          <w:rFonts w:ascii="Arial" w:hAnsi="Arial" w:cs="Andalus"/>
          <w:sz w:val="20"/>
          <w:szCs w:val="20"/>
        </w:rPr>
      </w:pPr>
      <w:r>
        <w:rPr>
          <w:rFonts w:ascii="Arial" w:hAnsi="Arial" w:cs="Andalus"/>
          <w:sz w:val="20"/>
          <w:szCs w:val="20"/>
        </w:rPr>
        <w:t xml:space="preserve"> </w:t>
      </w:r>
      <w:r>
        <w:rPr>
          <w:rFonts w:ascii="Arial" w:hAnsi="Arial" w:cs="Andalus"/>
          <w:sz w:val="20"/>
          <w:szCs w:val="20"/>
        </w:rPr>
        <w:t>If Student</w:t>
      </w:r>
      <w:r>
        <w:rPr>
          <w:rFonts w:ascii="Arial" w:hAnsi="Arial" w:cs="Andalus"/>
          <w:sz w:val="20"/>
          <w:szCs w:val="20"/>
        </w:rPr>
        <w:t xml:space="preserve"> gives preference to study over movie (in order to get good grades). The opportunity cost is the movie that has been forgone. </w:t>
      </w:r>
    </w:p>
    <w:p w:rsidR="00000000" w:rsidRDefault="00AD6FB5">
      <w:pPr>
        <w:rPr>
          <w:rFonts w:ascii="Arial" w:hAnsi="Arial" w:cs="Andalus"/>
          <w:b/>
          <w:u w:val="single"/>
        </w:rPr>
      </w:pPr>
    </w:p>
    <w:p w:rsidR="00000000" w:rsidRDefault="00AD6FB5">
      <w:pPr>
        <w:rPr>
          <w:rFonts w:ascii="Arial" w:hAnsi="Arial" w:cs="Andalus"/>
          <w:b/>
          <w:u w:val="single"/>
        </w:rPr>
      </w:pPr>
    </w:p>
    <w:sectPr w:rsidR="00000000">
      <w:pgSz w:w="11905" w:h="16837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">
    <w:nsid w:val="00000003"/>
    <w:multiLevelType w:val="multilevel"/>
    <w:tmpl w:val="00000003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FB5"/>
    <w:rsid w:val="00AD6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eastAsia="Arial"/>
      <w:kern w:val="1"/>
      <w:sz w:val="24"/>
      <w:szCs w:val="24"/>
      <w:lang w:val="en-SG"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ListParagraph">
    <w:name w:val="List Paragraph"/>
    <w:basedOn w:val="Normal"/>
    <w:qFormat/>
    <w:pPr>
      <w:spacing w:after="200" w:line="276" w:lineRule="auto"/>
      <w:ind w:left="720"/>
    </w:pPr>
    <w:rPr>
      <w:rFonts w:ascii="Calibri" w:eastAsia="Calibri" w:hAnsi="Calibri"/>
      <w:sz w:val="22"/>
      <w:szCs w:val="22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eastAsia="Arial"/>
      <w:kern w:val="1"/>
      <w:sz w:val="24"/>
      <w:szCs w:val="24"/>
      <w:lang w:val="en-SG"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ListParagraph">
    <w:name w:val="List Paragraph"/>
    <w:basedOn w:val="Normal"/>
    <w:qFormat/>
    <w:pPr>
      <w:spacing w:after="200" w:line="276" w:lineRule="auto"/>
      <w:ind w:left="720"/>
    </w:pPr>
    <w:rPr>
      <w:rFonts w:ascii="Calibri" w:eastAsia="Calibri" w:hAnsi="Calibri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LF</dc:creator>
  <cp:lastModifiedBy>LF</cp:lastModifiedBy>
  <cp:revision>2</cp:revision>
  <cp:lastPrinted>1601-01-01T00:00:00Z</cp:lastPrinted>
  <dcterms:created xsi:type="dcterms:W3CDTF">2012-03-03T01:36:00Z</dcterms:created>
  <dcterms:modified xsi:type="dcterms:W3CDTF">2012-03-03T01:36:00Z</dcterms:modified>
</cp:coreProperties>
</file>